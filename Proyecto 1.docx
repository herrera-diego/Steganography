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553F21" w:rsidRDefault="00881452" w:rsidP="00881452">
      <w:pPr>
        <w:jc w:val="center"/>
        <w:rPr>
          <w:lang w:val="es-CR"/>
        </w:rPr>
      </w:pPr>
      <w:r w:rsidRPr="00553F21">
        <w:rPr>
          <w:rFonts w:ascii="Times New Roman" w:hAnsi="Times New Roman" w:cs="Times New Roman"/>
          <w:lang w:val="es-CR"/>
        </w:rPr>
        <w:drawing>
          <wp:inline distT="0" distB="0" distL="0" distR="0" wp14:anchorId="7BEFA311" wp14:editId="334FAB54">
            <wp:extent cx="2736646" cy="2676525"/>
            <wp:effectExtent l="0" t="0" r="6985" b="0"/>
            <wp:docPr id="5" name="Picture 1" descr="C:\Users\Ricardo\Documents\TEC\Docencia\Maestría\General\logo-TEC_anter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ocuments\TEC\Docencia\Maestría\General\logo-TEC_anterio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6" cy="269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52" w:rsidRPr="00553F21" w:rsidRDefault="00881452" w:rsidP="00881452">
      <w:pPr>
        <w:jc w:val="center"/>
        <w:rPr>
          <w:lang w:val="es-CR"/>
        </w:rPr>
      </w:pPr>
    </w:p>
    <w:p w:rsidR="00553F21" w:rsidRPr="00553F21" w:rsidRDefault="00553F21" w:rsidP="00881452">
      <w:pPr>
        <w:jc w:val="center"/>
        <w:rPr>
          <w:lang w:val="es-CR"/>
        </w:rPr>
      </w:pPr>
    </w:p>
    <w:p w:rsidR="00553F21" w:rsidRPr="00553F21" w:rsidRDefault="00881452" w:rsidP="00553F21">
      <w:pPr>
        <w:jc w:val="center"/>
        <w:rPr>
          <w:rFonts w:ascii="Tahoma" w:hAnsi="Tahoma" w:cs="Tahoma"/>
          <w:sz w:val="32"/>
          <w:szCs w:val="32"/>
          <w:lang w:val="es-CR"/>
        </w:rPr>
      </w:pPr>
      <w:r w:rsidRPr="00553F21">
        <w:rPr>
          <w:rFonts w:ascii="Tahoma" w:hAnsi="Tahoma" w:cs="Tahoma"/>
          <w:sz w:val="32"/>
          <w:szCs w:val="32"/>
          <w:lang w:val="es-CR"/>
        </w:rPr>
        <w:t>Procesamiento Digital de Señales</w:t>
      </w:r>
    </w:p>
    <w:p w:rsidR="00553F21" w:rsidRPr="00553F21" w:rsidRDefault="00553F21" w:rsidP="00553F21">
      <w:pPr>
        <w:jc w:val="center"/>
        <w:rPr>
          <w:rFonts w:ascii="Tahoma" w:hAnsi="Tahoma" w:cs="Tahoma"/>
          <w:sz w:val="32"/>
          <w:szCs w:val="32"/>
          <w:lang w:val="es-CR"/>
        </w:rPr>
      </w:pPr>
    </w:p>
    <w:p w:rsidR="00553F21" w:rsidRPr="00553F21" w:rsidRDefault="00553F21" w:rsidP="00553F21">
      <w:pPr>
        <w:jc w:val="center"/>
        <w:rPr>
          <w:rFonts w:ascii="Tahoma" w:hAnsi="Tahoma" w:cs="Tahoma"/>
          <w:i/>
          <w:lang w:val="es-CR"/>
        </w:rPr>
      </w:pPr>
      <w:proofErr w:type="spellStart"/>
      <w:r w:rsidRPr="00553F21">
        <w:rPr>
          <w:rFonts w:ascii="Tahoma" w:hAnsi="Tahoma" w:cs="Tahoma"/>
          <w:i/>
          <w:lang w:val="es-CR"/>
        </w:rPr>
        <w:t>Prof</w:t>
      </w:r>
      <w:proofErr w:type="spellEnd"/>
      <w:r w:rsidRPr="00553F21">
        <w:rPr>
          <w:rFonts w:ascii="Tahoma" w:hAnsi="Tahoma" w:cs="Tahoma"/>
          <w:i/>
          <w:lang w:val="es-CR"/>
        </w:rPr>
        <w:t>: Dr. Juan Carlos Rojas</w:t>
      </w:r>
    </w:p>
    <w:p w:rsidR="00553F21" w:rsidRPr="00553F21" w:rsidRDefault="00553F21" w:rsidP="00881452">
      <w:pPr>
        <w:jc w:val="center"/>
        <w:rPr>
          <w:rFonts w:ascii="Tahoma" w:hAnsi="Tahoma" w:cs="Tahoma"/>
          <w:sz w:val="32"/>
          <w:szCs w:val="32"/>
          <w:lang w:val="es-CR"/>
        </w:rPr>
      </w:pPr>
    </w:p>
    <w:p w:rsidR="00553F21" w:rsidRPr="00553F21" w:rsidRDefault="00553F21" w:rsidP="00881452">
      <w:pPr>
        <w:jc w:val="center"/>
        <w:rPr>
          <w:rFonts w:ascii="Tahoma" w:hAnsi="Tahoma" w:cs="Tahoma"/>
          <w:sz w:val="32"/>
          <w:szCs w:val="32"/>
          <w:lang w:val="es-CR"/>
        </w:rPr>
      </w:pPr>
    </w:p>
    <w:p w:rsidR="00553F21" w:rsidRPr="00553F21" w:rsidRDefault="00553F21" w:rsidP="00881452">
      <w:pPr>
        <w:jc w:val="center"/>
        <w:rPr>
          <w:rFonts w:ascii="Tahoma" w:hAnsi="Tahoma" w:cs="Tahoma"/>
          <w:sz w:val="44"/>
          <w:szCs w:val="44"/>
          <w:lang w:val="es-CR"/>
        </w:rPr>
      </w:pPr>
      <w:r w:rsidRPr="00553F21">
        <w:rPr>
          <w:rFonts w:ascii="Tahoma" w:hAnsi="Tahoma" w:cs="Tahoma"/>
          <w:sz w:val="44"/>
          <w:szCs w:val="44"/>
          <w:lang w:val="es-CR"/>
        </w:rPr>
        <w:t>Proyecto 1</w:t>
      </w:r>
    </w:p>
    <w:p w:rsidR="00553F21" w:rsidRPr="00553F21" w:rsidRDefault="00553F21" w:rsidP="00881452">
      <w:pPr>
        <w:jc w:val="center"/>
        <w:rPr>
          <w:rFonts w:ascii="Tahoma" w:hAnsi="Tahoma" w:cs="Tahoma"/>
          <w:sz w:val="44"/>
          <w:szCs w:val="44"/>
          <w:lang w:val="es-CR"/>
        </w:rPr>
      </w:pPr>
    </w:p>
    <w:p w:rsidR="00881452" w:rsidRPr="00553F21" w:rsidRDefault="00881452" w:rsidP="00881452">
      <w:pPr>
        <w:jc w:val="center"/>
        <w:rPr>
          <w:lang w:val="es-CR"/>
        </w:rPr>
      </w:pPr>
    </w:p>
    <w:p w:rsidR="00700286" w:rsidRPr="00553F21" w:rsidRDefault="00700286" w:rsidP="00881452">
      <w:pPr>
        <w:jc w:val="center"/>
        <w:rPr>
          <w:rFonts w:ascii="Tahoma" w:hAnsi="Tahoma" w:cs="Tahoma"/>
          <w:lang w:val="es-CR"/>
        </w:rPr>
      </w:pPr>
    </w:p>
    <w:p w:rsidR="00700286" w:rsidRPr="00553F21" w:rsidRDefault="00700286" w:rsidP="00881452">
      <w:pPr>
        <w:jc w:val="center"/>
        <w:rPr>
          <w:rFonts w:ascii="Tahoma" w:hAnsi="Tahoma" w:cs="Tahoma"/>
          <w:lang w:val="es-CR"/>
        </w:rPr>
      </w:pPr>
      <w:r w:rsidRPr="00553F21">
        <w:rPr>
          <w:rFonts w:ascii="Tahoma" w:hAnsi="Tahoma" w:cs="Tahoma"/>
          <w:i/>
          <w:lang w:val="es-CR"/>
        </w:rPr>
        <w:t>Integrantes</w:t>
      </w:r>
      <w:r w:rsidRPr="00553F21">
        <w:rPr>
          <w:rFonts w:ascii="Tahoma" w:hAnsi="Tahoma" w:cs="Tahoma"/>
          <w:lang w:val="es-CR"/>
        </w:rPr>
        <w:t>:</w:t>
      </w:r>
    </w:p>
    <w:p w:rsidR="00553F21" w:rsidRPr="00553F21" w:rsidRDefault="00553F21" w:rsidP="00881452">
      <w:pPr>
        <w:jc w:val="center"/>
        <w:rPr>
          <w:rFonts w:ascii="Tahoma" w:hAnsi="Tahoma" w:cs="Tahoma"/>
          <w:lang w:val="es-CR"/>
        </w:rPr>
      </w:pPr>
    </w:p>
    <w:p w:rsidR="00553F21" w:rsidRPr="00553F21" w:rsidRDefault="00553F21" w:rsidP="00881452">
      <w:pPr>
        <w:jc w:val="center"/>
        <w:rPr>
          <w:rFonts w:ascii="Tahoma" w:hAnsi="Tahoma" w:cs="Tahoma"/>
          <w:lang w:val="es-CR"/>
        </w:rPr>
        <w:sectPr w:rsidR="00553F21" w:rsidRPr="00553F2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00286" w:rsidRPr="00553F21" w:rsidRDefault="00700286" w:rsidP="00553F21">
      <w:pPr>
        <w:jc w:val="right"/>
        <w:rPr>
          <w:rFonts w:ascii="Tahoma" w:hAnsi="Tahoma" w:cs="Tahoma"/>
          <w:lang w:val="es-CR"/>
        </w:rPr>
      </w:pPr>
      <w:r w:rsidRPr="00553F21">
        <w:rPr>
          <w:rFonts w:ascii="Tahoma" w:hAnsi="Tahoma" w:cs="Tahoma"/>
          <w:lang w:val="es-CR"/>
        </w:rPr>
        <w:t>Diego Herrera</w:t>
      </w:r>
    </w:p>
    <w:p w:rsidR="00700286" w:rsidRPr="00553F21" w:rsidRDefault="00700286" w:rsidP="00553F21">
      <w:pPr>
        <w:jc w:val="right"/>
        <w:rPr>
          <w:rFonts w:ascii="Tahoma" w:hAnsi="Tahoma" w:cs="Tahoma"/>
          <w:lang w:val="es-CR"/>
        </w:rPr>
      </w:pPr>
      <w:r w:rsidRPr="00553F21">
        <w:rPr>
          <w:rFonts w:ascii="Tahoma" w:hAnsi="Tahoma" w:cs="Tahoma"/>
          <w:lang w:val="es-CR"/>
        </w:rPr>
        <w:t>Fernando Paris</w:t>
      </w:r>
    </w:p>
    <w:p w:rsidR="00553F21" w:rsidRPr="00553F21" w:rsidRDefault="00553F21" w:rsidP="00553F21">
      <w:pPr>
        <w:jc w:val="right"/>
        <w:rPr>
          <w:rFonts w:ascii="Tahoma" w:hAnsi="Tahoma" w:cs="Tahoma"/>
          <w:lang w:val="es-CR"/>
        </w:rPr>
      </w:pPr>
      <w:r w:rsidRPr="00553F21">
        <w:rPr>
          <w:rFonts w:ascii="Tahoma" w:hAnsi="Tahoma" w:cs="Tahoma"/>
          <w:lang w:val="es-CR"/>
        </w:rPr>
        <w:t>Esteban Rivera</w:t>
      </w:r>
    </w:p>
    <w:p w:rsidR="00553F21" w:rsidRPr="00553F21" w:rsidRDefault="00553F21" w:rsidP="00553F21">
      <w:pPr>
        <w:jc w:val="right"/>
        <w:rPr>
          <w:rFonts w:ascii="Tahoma" w:hAnsi="Tahoma" w:cs="Tahoma"/>
          <w:lang w:val="es-CR"/>
        </w:rPr>
      </w:pPr>
      <w:r w:rsidRPr="00553F21">
        <w:rPr>
          <w:rFonts w:ascii="Tahoma" w:hAnsi="Tahoma" w:cs="Tahoma"/>
          <w:lang w:val="es-CR"/>
        </w:rPr>
        <w:t>Kevin Víquez</w:t>
      </w:r>
    </w:p>
    <w:p w:rsidR="00700286" w:rsidRPr="00553F21" w:rsidRDefault="00553F21" w:rsidP="00553F21">
      <w:pPr>
        <w:rPr>
          <w:rFonts w:ascii="Tahoma" w:hAnsi="Tahoma" w:cs="Tahoma"/>
          <w:lang w:val="es-CR"/>
        </w:rPr>
      </w:pPr>
      <w:r w:rsidRPr="00553F21">
        <w:rPr>
          <w:rFonts w:ascii="Tahoma" w:hAnsi="Tahoma" w:cs="Tahoma"/>
          <w:lang w:val="es-CR"/>
        </w:rPr>
        <w:t>200324558</w:t>
      </w:r>
    </w:p>
    <w:p w:rsidR="00553F21" w:rsidRPr="00553F21" w:rsidRDefault="00553F21" w:rsidP="00553F21">
      <w:pPr>
        <w:rPr>
          <w:rFonts w:ascii="Tahoma" w:hAnsi="Tahoma" w:cs="Tahoma"/>
          <w:highlight w:val="yellow"/>
          <w:lang w:val="es-CR"/>
        </w:rPr>
      </w:pPr>
      <w:r w:rsidRPr="00553F21">
        <w:rPr>
          <w:rFonts w:ascii="Tahoma" w:hAnsi="Tahoma" w:cs="Tahoma"/>
          <w:highlight w:val="yellow"/>
          <w:lang w:val="es-CR"/>
        </w:rPr>
        <w:t>200000000</w:t>
      </w:r>
    </w:p>
    <w:p w:rsidR="00553F21" w:rsidRPr="00553F21" w:rsidRDefault="00553F21" w:rsidP="00553F21">
      <w:pPr>
        <w:rPr>
          <w:rFonts w:ascii="Tahoma" w:hAnsi="Tahoma" w:cs="Tahoma"/>
          <w:highlight w:val="yellow"/>
          <w:lang w:val="es-CR"/>
        </w:rPr>
      </w:pPr>
      <w:r w:rsidRPr="00553F21">
        <w:rPr>
          <w:rFonts w:ascii="Tahoma" w:hAnsi="Tahoma" w:cs="Tahoma"/>
          <w:highlight w:val="yellow"/>
          <w:lang w:val="es-CR"/>
        </w:rPr>
        <w:t>200000000</w:t>
      </w:r>
    </w:p>
    <w:p w:rsidR="00553F21" w:rsidRPr="00553F21" w:rsidRDefault="00553F21" w:rsidP="00553F21">
      <w:pPr>
        <w:rPr>
          <w:rFonts w:ascii="Tahoma" w:hAnsi="Tahoma" w:cs="Tahoma"/>
          <w:lang w:val="es-CR"/>
        </w:rPr>
      </w:pPr>
      <w:r w:rsidRPr="00553F21">
        <w:rPr>
          <w:rFonts w:ascii="Tahoma" w:hAnsi="Tahoma" w:cs="Tahoma"/>
          <w:highlight w:val="yellow"/>
          <w:lang w:val="es-CR"/>
        </w:rPr>
        <w:t>200000000</w:t>
      </w:r>
    </w:p>
    <w:p w:rsidR="00553F21" w:rsidRPr="00553F21" w:rsidRDefault="00553F21" w:rsidP="00553F21">
      <w:pPr>
        <w:rPr>
          <w:rFonts w:ascii="Tahoma" w:hAnsi="Tahoma" w:cs="Tahoma"/>
          <w:lang w:val="es-CR"/>
        </w:rPr>
        <w:sectPr w:rsidR="00553F21" w:rsidRPr="00553F21" w:rsidSect="00553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1452" w:rsidRPr="00553F21" w:rsidRDefault="00881452" w:rsidP="00881452">
      <w:pPr>
        <w:jc w:val="center"/>
        <w:rPr>
          <w:rFonts w:ascii="Tahoma" w:hAnsi="Tahoma" w:cs="Tahoma"/>
          <w:lang w:val="es-CR"/>
        </w:rPr>
      </w:pPr>
    </w:p>
    <w:p w:rsidR="00553F21" w:rsidRPr="00553F21" w:rsidRDefault="00553F21" w:rsidP="00881452">
      <w:pPr>
        <w:jc w:val="center"/>
        <w:rPr>
          <w:rFonts w:ascii="Tahoma" w:hAnsi="Tahoma" w:cs="Tahoma"/>
          <w:lang w:val="es-CR"/>
        </w:rPr>
      </w:pPr>
    </w:p>
    <w:p w:rsidR="00553F21" w:rsidRPr="00553F21" w:rsidRDefault="00553F21" w:rsidP="00881452">
      <w:pPr>
        <w:jc w:val="center"/>
        <w:rPr>
          <w:rFonts w:ascii="Tahoma" w:hAnsi="Tahoma" w:cs="Tahoma"/>
          <w:lang w:val="es-CR"/>
        </w:rPr>
      </w:pPr>
    </w:p>
    <w:p w:rsidR="00553F21" w:rsidRPr="00553F21" w:rsidRDefault="00553F21" w:rsidP="00881452">
      <w:pPr>
        <w:jc w:val="center"/>
        <w:rPr>
          <w:rFonts w:ascii="Tahoma" w:hAnsi="Tahoma" w:cs="Tahoma"/>
          <w:lang w:val="es-CR"/>
        </w:rPr>
      </w:pPr>
    </w:p>
    <w:p w:rsidR="00700286" w:rsidRPr="00553F21" w:rsidRDefault="00553F21" w:rsidP="00881452">
      <w:pPr>
        <w:jc w:val="center"/>
        <w:rPr>
          <w:rFonts w:ascii="Tahoma" w:hAnsi="Tahoma" w:cs="Tahoma"/>
          <w:i/>
          <w:lang w:val="es-CR"/>
        </w:rPr>
      </w:pPr>
      <w:r w:rsidRPr="00553F21">
        <w:rPr>
          <w:rFonts w:ascii="Tahoma" w:hAnsi="Tahoma" w:cs="Tahoma"/>
          <w:i/>
          <w:lang w:val="es-CR"/>
        </w:rPr>
        <w:t xml:space="preserve">Octubre </w:t>
      </w:r>
      <w:r w:rsidR="00700286" w:rsidRPr="00553F21">
        <w:rPr>
          <w:rFonts w:ascii="Tahoma" w:hAnsi="Tahoma" w:cs="Tahoma"/>
          <w:i/>
          <w:lang w:val="es-CR"/>
        </w:rPr>
        <w:t>2018</w:t>
      </w:r>
    </w:p>
    <w:p w:rsidR="00700286" w:rsidRPr="00553F21" w:rsidRDefault="00700286">
      <w:pPr>
        <w:rPr>
          <w:lang w:val="es-CR"/>
        </w:rPr>
      </w:pPr>
      <w:r w:rsidRPr="00553F21">
        <w:rPr>
          <w:lang w:val="es-CR"/>
        </w:rPr>
        <w:br w:type="page"/>
      </w:r>
    </w:p>
    <w:p w:rsidR="000F5614" w:rsidRDefault="000F5614">
      <w:pPr>
        <w:rPr>
          <w:lang w:val="es-CR"/>
        </w:rPr>
      </w:pPr>
    </w:p>
    <w:sdt>
      <w:sdtPr>
        <w:id w:val="14733304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F5614" w:rsidRPr="000F5614" w:rsidRDefault="000F5614">
          <w:pPr>
            <w:pStyle w:val="TOCHeading"/>
            <w:rPr>
              <w:lang w:val="es-CR"/>
            </w:rPr>
          </w:pPr>
          <w:r w:rsidRPr="000F5614">
            <w:rPr>
              <w:lang w:val="es-CR"/>
            </w:rPr>
            <w:t>Tabla de Contenidos</w:t>
          </w:r>
        </w:p>
        <w:p w:rsidR="000F5614" w:rsidRDefault="000F56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401346" w:history="1">
            <w:r w:rsidRPr="00406BBD">
              <w:rPr>
                <w:rStyle w:val="Hyperlink"/>
                <w:noProof/>
                <w:lang w:val="es-CR"/>
              </w:rPr>
              <w:t>1</w:t>
            </w:r>
            <w:r>
              <w:rPr>
                <w:noProof/>
              </w:rPr>
              <w:tab/>
            </w:r>
            <w:r w:rsidRPr="00406BBD">
              <w:rPr>
                <w:rStyle w:val="Hyperlink"/>
                <w:noProof/>
                <w:lang w:val="es-CR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614" w:rsidRDefault="000F56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401347" w:history="1">
            <w:r w:rsidRPr="00406BBD">
              <w:rPr>
                <w:rStyle w:val="Hyperlink"/>
                <w:noProof/>
                <w:lang w:val="es-CR"/>
              </w:rPr>
              <w:t>2</w:t>
            </w:r>
            <w:r>
              <w:rPr>
                <w:noProof/>
              </w:rPr>
              <w:tab/>
            </w:r>
            <w:r w:rsidRPr="00406BBD">
              <w:rPr>
                <w:rStyle w:val="Hyperlink"/>
                <w:noProof/>
                <w:lang w:val="es-CR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614" w:rsidRDefault="000F56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401348" w:history="1">
            <w:r w:rsidRPr="00406BBD">
              <w:rPr>
                <w:rStyle w:val="Hyperlink"/>
                <w:noProof/>
                <w:lang w:val="es-CR"/>
              </w:rPr>
              <w:t>3</w:t>
            </w:r>
            <w:r>
              <w:rPr>
                <w:noProof/>
              </w:rPr>
              <w:tab/>
            </w:r>
            <w:r w:rsidRPr="00406BBD">
              <w:rPr>
                <w:rStyle w:val="Hyperlink"/>
                <w:noProof/>
                <w:lang w:val="es-CR"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614" w:rsidRDefault="000F56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401349" w:history="1">
            <w:r w:rsidRPr="00406BBD">
              <w:rPr>
                <w:rStyle w:val="Hyperlink"/>
                <w:noProof/>
                <w:lang w:val="es-CR"/>
              </w:rPr>
              <w:t>4</w:t>
            </w:r>
            <w:r>
              <w:rPr>
                <w:noProof/>
              </w:rPr>
              <w:tab/>
            </w:r>
            <w:r w:rsidRPr="00406BBD">
              <w:rPr>
                <w:rStyle w:val="Hyperlink"/>
                <w:noProof/>
                <w:lang w:val="es-C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614" w:rsidRDefault="000F561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401350" w:history="1">
            <w:r w:rsidRPr="00406BBD">
              <w:rPr>
                <w:rStyle w:val="Hyperlink"/>
                <w:noProof/>
                <w:lang w:val="es-CR"/>
              </w:rPr>
              <w:t>5</w:t>
            </w:r>
            <w:r>
              <w:rPr>
                <w:noProof/>
              </w:rPr>
              <w:tab/>
            </w:r>
            <w:r w:rsidRPr="00406BBD">
              <w:rPr>
                <w:rStyle w:val="Hyperlink"/>
                <w:noProof/>
                <w:lang w:val="es-C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614" w:rsidRDefault="000F5614">
          <w:r>
            <w:rPr>
              <w:b/>
              <w:bCs/>
              <w:noProof/>
            </w:rPr>
            <w:fldChar w:fldCharType="end"/>
          </w:r>
        </w:p>
      </w:sdtContent>
    </w:sdt>
    <w:p w:rsidR="000F5614" w:rsidRDefault="000F5614">
      <w:pPr>
        <w:rPr>
          <w:lang w:val="es-CR"/>
        </w:rPr>
      </w:pPr>
    </w:p>
    <w:p w:rsidR="000F5614" w:rsidRDefault="000F5614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  <w:lang w:val="es-CR"/>
        </w:rPr>
      </w:pPr>
      <w:r>
        <w:rPr>
          <w:lang w:val="es-CR"/>
        </w:rPr>
        <w:br w:type="page"/>
      </w:r>
    </w:p>
    <w:p w:rsidR="00700286" w:rsidRDefault="00700286" w:rsidP="000F5614">
      <w:pPr>
        <w:pStyle w:val="Heading1"/>
        <w:rPr>
          <w:lang w:val="es-CR"/>
        </w:rPr>
      </w:pPr>
      <w:bookmarkStart w:id="0" w:name="_Toc528401346"/>
      <w:r>
        <w:rPr>
          <w:lang w:val="es-CR"/>
        </w:rPr>
        <w:lastRenderedPageBreak/>
        <w:t>Introducción</w:t>
      </w:r>
      <w:bookmarkEnd w:id="0"/>
    </w:p>
    <w:p w:rsidR="00700286" w:rsidRDefault="00700286" w:rsidP="009F53F8">
      <w:pPr>
        <w:rPr>
          <w:lang w:val="es-CR"/>
        </w:rPr>
      </w:pPr>
    </w:p>
    <w:p w:rsidR="009F53F8" w:rsidRPr="009F53F8" w:rsidRDefault="0046255A" w:rsidP="009F53F8">
      <w:pPr>
        <w:rPr>
          <w:lang w:val="es-CR"/>
        </w:rPr>
      </w:pPr>
      <w:r>
        <w:rPr>
          <w:lang w:val="es-CR"/>
        </w:rPr>
        <w:t xml:space="preserve">La </w:t>
      </w:r>
      <w:r w:rsidR="00553F21">
        <w:rPr>
          <w:lang w:val="es-CR"/>
        </w:rPr>
        <w:t>estenografía</w:t>
      </w:r>
      <w:r>
        <w:rPr>
          <w:lang w:val="es-CR"/>
        </w:rPr>
        <w:t xml:space="preserve"> es una </w:t>
      </w:r>
      <w:r w:rsidR="00553F21">
        <w:rPr>
          <w:lang w:val="es-CR"/>
        </w:rPr>
        <w:t>t</w:t>
      </w:r>
      <w:r w:rsidR="00553F21" w:rsidRPr="009F53F8">
        <w:rPr>
          <w:lang w:val="es-CR"/>
        </w:rPr>
        <w:t>écnica</w:t>
      </w:r>
      <w:r w:rsidR="009F53F8" w:rsidRPr="009F53F8">
        <w:rPr>
          <w:lang w:val="es-CR"/>
        </w:rPr>
        <w:t xml:space="preserve"> mediante la cual se codi</w:t>
      </w:r>
      <w:r>
        <w:rPr>
          <w:lang w:val="es-CR"/>
        </w:rPr>
        <w:t>fi</w:t>
      </w:r>
      <w:r w:rsidR="009F53F8" w:rsidRPr="009F53F8">
        <w:rPr>
          <w:lang w:val="es-CR"/>
        </w:rPr>
        <w:t>ca un mensaje dentro de una</w:t>
      </w:r>
    </w:p>
    <w:p w:rsidR="009F53F8" w:rsidRPr="009F53F8" w:rsidRDefault="0046255A" w:rsidP="009F53F8">
      <w:pPr>
        <w:rPr>
          <w:lang w:val="es-CR"/>
        </w:rPr>
      </w:pPr>
      <w:r>
        <w:rPr>
          <w:lang w:val="es-CR"/>
        </w:rPr>
        <w:t xml:space="preserve">señal potadora de manera que </w:t>
      </w:r>
      <w:r w:rsidR="009F53F8" w:rsidRPr="009F53F8">
        <w:rPr>
          <w:lang w:val="es-CR"/>
        </w:rPr>
        <w:t>este p</w:t>
      </w:r>
      <w:r>
        <w:rPr>
          <w:lang w:val="es-CR"/>
        </w:rPr>
        <w:t xml:space="preserve">ase inadvertido en la misma. </w:t>
      </w:r>
      <w:r w:rsidR="00553F21">
        <w:rPr>
          <w:lang w:val="es-CR"/>
        </w:rPr>
        <w:t>Tí</w:t>
      </w:r>
      <w:r w:rsidR="00553F21" w:rsidRPr="009F53F8">
        <w:rPr>
          <w:lang w:val="es-CR"/>
        </w:rPr>
        <w:t>picamente</w:t>
      </w:r>
      <w:r w:rsidR="009F53F8" w:rsidRPr="009F53F8">
        <w:rPr>
          <w:lang w:val="es-CR"/>
        </w:rPr>
        <w:t xml:space="preserve"> se aprovechan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 xml:space="preserve">las limitaciones perceptuales del humano para esconder dicho </w:t>
      </w:r>
      <w:r w:rsidR="0046255A">
        <w:rPr>
          <w:lang w:val="es-CR"/>
        </w:rPr>
        <w:t xml:space="preserve">mensaje y </w:t>
      </w:r>
      <w:r w:rsidR="00553F21">
        <w:rPr>
          <w:lang w:val="es-CR"/>
        </w:rPr>
        <w:t>así</w:t>
      </w:r>
      <w:r w:rsidR="0046255A">
        <w:rPr>
          <w:lang w:val="es-CR"/>
        </w:rPr>
        <w:t xml:space="preserve"> lograr que la señ</w:t>
      </w:r>
      <w:r w:rsidRPr="009F53F8">
        <w:rPr>
          <w:lang w:val="es-CR"/>
        </w:rPr>
        <w:t>al</w:t>
      </w:r>
    </w:p>
    <w:p w:rsidR="009F53F8" w:rsidRPr="009F53F8" w:rsidRDefault="0046255A" w:rsidP="009F53F8">
      <w:pPr>
        <w:rPr>
          <w:lang w:val="es-CR"/>
        </w:rPr>
      </w:pPr>
      <w:r>
        <w:rPr>
          <w:lang w:val="es-CR"/>
        </w:rPr>
        <w:t xml:space="preserve">portadora original sufra </w:t>
      </w:r>
      <w:r w:rsidR="00553F21">
        <w:rPr>
          <w:lang w:val="es-CR"/>
        </w:rPr>
        <w:t>mí</w:t>
      </w:r>
      <w:r w:rsidR="00553F21" w:rsidRPr="009F53F8">
        <w:rPr>
          <w:lang w:val="es-CR"/>
        </w:rPr>
        <w:t>nimas</w:t>
      </w:r>
      <w:r w:rsidR="009F53F8" w:rsidRPr="009F53F8">
        <w:rPr>
          <w:lang w:val="es-CR"/>
        </w:rPr>
        <w:t xml:space="preserve"> perturbaciones. Con el auge d</w:t>
      </w:r>
      <w:r>
        <w:rPr>
          <w:lang w:val="es-CR"/>
        </w:rPr>
        <w:t xml:space="preserve">e la </w:t>
      </w:r>
      <w:r w:rsidR="00553F21">
        <w:rPr>
          <w:lang w:val="es-CR"/>
        </w:rPr>
        <w:t>tecnología</w:t>
      </w:r>
      <w:r>
        <w:rPr>
          <w:lang w:val="es-CR"/>
        </w:rPr>
        <w:t xml:space="preserve"> digital es </w:t>
      </w:r>
      <w:r w:rsidR="00553F21">
        <w:rPr>
          <w:lang w:val="es-CR"/>
        </w:rPr>
        <w:t>com</w:t>
      </w:r>
      <w:r w:rsidR="00553F21" w:rsidRPr="009F53F8">
        <w:rPr>
          <w:lang w:val="es-CR"/>
        </w:rPr>
        <w:t>ún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>o</w:t>
      </w:r>
      <w:r w:rsidR="0046255A">
        <w:rPr>
          <w:lang w:val="es-CR"/>
        </w:rPr>
        <w:t xml:space="preserve">bservar aplicaciones </w:t>
      </w:r>
      <w:r w:rsidR="00553F21">
        <w:rPr>
          <w:lang w:val="es-CR"/>
        </w:rPr>
        <w:t>estenográficas</w:t>
      </w:r>
      <w:r w:rsidR="0046255A">
        <w:rPr>
          <w:lang w:val="es-CR"/>
        </w:rPr>
        <w:t xml:space="preserve"> en el campo de las </w:t>
      </w:r>
      <w:r w:rsidR="00553F21">
        <w:rPr>
          <w:lang w:val="es-CR"/>
        </w:rPr>
        <w:t>im</w:t>
      </w:r>
      <w:r w:rsidR="00553F21" w:rsidRPr="009F53F8">
        <w:rPr>
          <w:lang w:val="es-CR"/>
        </w:rPr>
        <w:t>ágenes</w:t>
      </w:r>
      <w:r w:rsidRPr="009F53F8">
        <w:rPr>
          <w:lang w:val="es-CR"/>
        </w:rPr>
        <w:t>, video, audio, seguridad y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 xml:space="preserve">telecomunicaciones. Los </w:t>
      </w:r>
      <w:r w:rsidR="00553F21" w:rsidRPr="009F53F8">
        <w:rPr>
          <w:lang w:val="es-CR"/>
        </w:rPr>
        <w:t>sistem</w:t>
      </w:r>
      <w:r w:rsidR="00553F21">
        <w:rPr>
          <w:lang w:val="es-CR"/>
        </w:rPr>
        <w:t>as</w:t>
      </w:r>
      <w:r w:rsidR="0046255A">
        <w:rPr>
          <w:lang w:val="es-CR"/>
        </w:rPr>
        <w:t xml:space="preserve"> LTI facilitan la </w:t>
      </w:r>
      <w:r w:rsidR="00553F21">
        <w:rPr>
          <w:lang w:val="es-CR"/>
        </w:rPr>
        <w:t>implementación</w:t>
      </w:r>
      <w:r w:rsidR="0046255A">
        <w:rPr>
          <w:lang w:val="es-CR"/>
        </w:rPr>
        <w:t xml:space="preserve"> y </w:t>
      </w:r>
      <w:r w:rsidR="00553F21">
        <w:rPr>
          <w:lang w:val="es-CR"/>
        </w:rPr>
        <w:t>an</w:t>
      </w:r>
      <w:r w:rsidR="00553F21" w:rsidRPr="009F53F8">
        <w:rPr>
          <w:lang w:val="es-CR"/>
        </w:rPr>
        <w:t>álisis</w:t>
      </w:r>
      <w:r w:rsidRPr="009F53F8">
        <w:rPr>
          <w:lang w:val="es-CR"/>
        </w:rPr>
        <w:t xml:space="preserve"> de muchos sistemas</w:t>
      </w:r>
    </w:p>
    <w:p w:rsidR="009F53F8" w:rsidRPr="009F53F8" w:rsidRDefault="00553F21" w:rsidP="009F53F8">
      <w:pPr>
        <w:rPr>
          <w:lang w:val="es-CR"/>
        </w:rPr>
      </w:pPr>
      <w:r>
        <w:rPr>
          <w:lang w:val="es-CR"/>
        </w:rPr>
        <w:t>estenográfico</w:t>
      </w:r>
      <w:r w:rsidRPr="009F53F8">
        <w:rPr>
          <w:lang w:val="es-CR"/>
        </w:rPr>
        <w:t>s</w:t>
      </w:r>
      <w:r w:rsidR="009F53F8" w:rsidRPr="009F53F8">
        <w:rPr>
          <w:lang w:val="es-CR"/>
        </w:rPr>
        <w:t>.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 xml:space="preserve">Audio es una disciplina con gran </w:t>
      </w:r>
      <w:r w:rsidR="00553F21" w:rsidRPr="009F53F8">
        <w:rPr>
          <w:lang w:val="es-CR"/>
        </w:rPr>
        <w:t>par</w:t>
      </w:r>
      <w:r w:rsidR="00553F21">
        <w:rPr>
          <w:lang w:val="es-CR"/>
        </w:rPr>
        <w:t>ticipación</w:t>
      </w:r>
      <w:r w:rsidR="0046255A">
        <w:rPr>
          <w:lang w:val="es-CR"/>
        </w:rPr>
        <w:t xml:space="preserve"> en la </w:t>
      </w:r>
      <w:r w:rsidR="00553F21">
        <w:rPr>
          <w:lang w:val="es-CR"/>
        </w:rPr>
        <w:t>estenografía</w:t>
      </w:r>
      <w:r w:rsidRPr="009F53F8">
        <w:rPr>
          <w:lang w:val="es-CR"/>
        </w:rPr>
        <w:t>. Entre las aplicaciones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>principales destac</w:t>
      </w:r>
      <w:r w:rsidR="0046255A">
        <w:rPr>
          <w:lang w:val="es-CR"/>
        </w:rPr>
        <w:t xml:space="preserve">an la seguridad contra </w:t>
      </w:r>
      <w:r w:rsidR="00553F21">
        <w:rPr>
          <w:lang w:val="es-CR"/>
        </w:rPr>
        <w:t>piratería</w:t>
      </w:r>
      <w:r w:rsidR="0046255A">
        <w:rPr>
          <w:lang w:val="es-CR"/>
        </w:rPr>
        <w:t xml:space="preserve">, restricciones </w:t>
      </w:r>
      <w:r w:rsidR="00553F21">
        <w:rPr>
          <w:lang w:val="es-CR"/>
        </w:rPr>
        <w:t>geográficas</w:t>
      </w:r>
      <w:r w:rsidR="0046255A">
        <w:rPr>
          <w:lang w:val="es-CR"/>
        </w:rPr>
        <w:t xml:space="preserve"> de contenido y </w:t>
      </w:r>
      <w:r w:rsidR="00553F21">
        <w:rPr>
          <w:lang w:val="es-CR"/>
        </w:rPr>
        <w:t>adici</w:t>
      </w:r>
      <w:r w:rsidR="00553F21" w:rsidRPr="009F53F8">
        <w:rPr>
          <w:lang w:val="es-CR"/>
        </w:rPr>
        <w:t>ón</w:t>
      </w:r>
    </w:p>
    <w:p w:rsidR="009F53F8" w:rsidRPr="009F53F8" w:rsidRDefault="0046255A" w:rsidP="009F53F8">
      <w:pPr>
        <w:rPr>
          <w:lang w:val="es-CR"/>
        </w:rPr>
      </w:pPr>
      <w:r>
        <w:rPr>
          <w:lang w:val="es-CR"/>
        </w:rPr>
        <w:t xml:space="preserve">de metadatos. </w:t>
      </w:r>
      <w:r w:rsidR="00553F21">
        <w:rPr>
          <w:lang w:val="es-CR"/>
        </w:rPr>
        <w:t>Así</w:t>
      </w:r>
      <w:r>
        <w:rPr>
          <w:lang w:val="es-CR"/>
        </w:rPr>
        <w:t xml:space="preserve"> </w:t>
      </w:r>
      <w:r w:rsidR="009F53F8" w:rsidRPr="009F53F8">
        <w:rPr>
          <w:lang w:val="es-CR"/>
        </w:rPr>
        <w:t>m</w:t>
      </w:r>
      <w:r>
        <w:rPr>
          <w:lang w:val="es-CR"/>
        </w:rPr>
        <w:t xml:space="preserve">ismo existen gran variedad de </w:t>
      </w:r>
      <w:r w:rsidR="00553F21">
        <w:rPr>
          <w:lang w:val="es-CR"/>
        </w:rPr>
        <w:t>técnicas</w:t>
      </w:r>
      <w:r>
        <w:rPr>
          <w:lang w:val="es-CR"/>
        </w:rPr>
        <w:t xml:space="preserve"> que logran codifi</w:t>
      </w:r>
      <w:r w:rsidR="009F53F8" w:rsidRPr="009F53F8">
        <w:rPr>
          <w:lang w:val="es-CR"/>
        </w:rPr>
        <w:t>car un mensaje en una</w:t>
      </w:r>
    </w:p>
    <w:p w:rsidR="009F53F8" w:rsidRPr="009F53F8" w:rsidRDefault="00553F21" w:rsidP="009F53F8">
      <w:pPr>
        <w:rPr>
          <w:lang w:val="es-CR"/>
        </w:rPr>
      </w:pPr>
      <w:r w:rsidRPr="009F53F8">
        <w:rPr>
          <w:lang w:val="es-CR"/>
        </w:rPr>
        <w:t>señal</w:t>
      </w:r>
      <w:r w:rsidR="009F53F8" w:rsidRPr="009F53F8">
        <w:rPr>
          <w:lang w:val="es-CR"/>
        </w:rPr>
        <w:t xml:space="preserve">, entre las </w:t>
      </w:r>
      <w:r>
        <w:rPr>
          <w:lang w:val="es-CR"/>
        </w:rPr>
        <w:t>cuales</w:t>
      </w:r>
      <w:r w:rsidR="0046255A">
        <w:rPr>
          <w:lang w:val="es-CR"/>
        </w:rPr>
        <w:t xml:space="preserve"> se puede mencionar </w:t>
      </w:r>
      <w:r>
        <w:rPr>
          <w:lang w:val="es-CR"/>
        </w:rPr>
        <w:t>Codificaci</w:t>
      </w:r>
      <w:r w:rsidRPr="009F53F8">
        <w:rPr>
          <w:lang w:val="es-CR"/>
        </w:rPr>
        <w:t>ón</w:t>
      </w:r>
      <w:r w:rsidR="009F53F8" w:rsidRPr="009F53F8">
        <w:rPr>
          <w:lang w:val="es-CR"/>
        </w:rPr>
        <w:t xml:space="preserve"> de Bit, Espe</w:t>
      </w:r>
      <w:r w:rsidR="0046255A">
        <w:rPr>
          <w:lang w:val="es-CR"/>
        </w:rPr>
        <w:t xml:space="preserve">ctro Disperso, </w:t>
      </w:r>
      <w:r>
        <w:rPr>
          <w:lang w:val="es-CR"/>
        </w:rPr>
        <w:t>Codificaci</w:t>
      </w:r>
      <w:r w:rsidRPr="009F53F8">
        <w:rPr>
          <w:lang w:val="es-CR"/>
        </w:rPr>
        <w:t>ón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>de Fase y Enmascaramiento con Eco[1, 2].</w:t>
      </w:r>
    </w:p>
    <w:p w:rsidR="009F53F8" w:rsidRPr="009F53F8" w:rsidRDefault="0046255A" w:rsidP="009F53F8">
      <w:pPr>
        <w:rPr>
          <w:lang w:val="es-CR"/>
        </w:rPr>
      </w:pPr>
      <w:r>
        <w:rPr>
          <w:lang w:val="es-CR"/>
        </w:rPr>
        <w:t xml:space="preserve">En particular, la </w:t>
      </w:r>
      <w:r w:rsidR="00553F21">
        <w:rPr>
          <w:lang w:val="es-CR"/>
        </w:rPr>
        <w:t>codificaci</w:t>
      </w:r>
      <w:r w:rsidR="00553F21" w:rsidRPr="009F53F8">
        <w:rPr>
          <w:lang w:val="es-CR"/>
        </w:rPr>
        <w:t>ón</w:t>
      </w:r>
      <w:r w:rsidR="009F53F8" w:rsidRPr="009F53F8">
        <w:rPr>
          <w:lang w:val="es-CR"/>
        </w:rPr>
        <w:t xml:space="preserve"> por Enma</w:t>
      </w:r>
      <w:r>
        <w:rPr>
          <w:lang w:val="es-CR"/>
        </w:rPr>
        <w:t xml:space="preserve">scaramiento con Eco es de </w:t>
      </w:r>
      <w:r w:rsidR="00553F21">
        <w:rPr>
          <w:lang w:val="es-CR"/>
        </w:rPr>
        <w:t>inter</w:t>
      </w:r>
      <w:r w:rsidR="00553F21" w:rsidRPr="009F53F8">
        <w:rPr>
          <w:lang w:val="es-CR"/>
        </w:rPr>
        <w:t>és</w:t>
      </w:r>
      <w:r w:rsidR="009F53F8" w:rsidRPr="009F53F8">
        <w:rPr>
          <w:lang w:val="es-CR"/>
        </w:rPr>
        <w:t xml:space="preserve"> para este curso.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>Sus diferentes componentes internos se pueden representar mediante sistemas LTI como los</w:t>
      </w:r>
    </w:p>
    <w:p w:rsidR="009F53F8" w:rsidRPr="009F53F8" w:rsidRDefault="009F53F8" w:rsidP="009F53F8">
      <w:pPr>
        <w:rPr>
          <w:lang w:val="es-CR"/>
        </w:rPr>
      </w:pPr>
      <w:r w:rsidRPr="009F53F8">
        <w:rPr>
          <w:lang w:val="es-CR"/>
        </w:rPr>
        <w:t>estudiados hasta el momento. El presente proye</w:t>
      </w:r>
      <w:r w:rsidR="0046255A">
        <w:rPr>
          <w:lang w:val="es-CR"/>
        </w:rPr>
        <w:t xml:space="preserve">cto consiste en la </w:t>
      </w:r>
      <w:r w:rsidR="00553F21">
        <w:rPr>
          <w:lang w:val="es-CR"/>
        </w:rPr>
        <w:t>implementaci</w:t>
      </w:r>
      <w:r w:rsidR="00553F21" w:rsidRPr="009F53F8">
        <w:rPr>
          <w:lang w:val="es-CR"/>
        </w:rPr>
        <w:t>ón</w:t>
      </w:r>
      <w:r w:rsidRPr="009F53F8">
        <w:rPr>
          <w:lang w:val="es-CR"/>
        </w:rPr>
        <w:t xml:space="preserve"> de un sistema</w:t>
      </w:r>
    </w:p>
    <w:p w:rsidR="009F53F8" w:rsidRPr="009F53F8" w:rsidRDefault="00553F21" w:rsidP="009F53F8">
      <w:pPr>
        <w:rPr>
          <w:lang w:val="es-CR"/>
        </w:rPr>
      </w:pPr>
      <w:r>
        <w:rPr>
          <w:lang w:val="es-CR"/>
        </w:rPr>
        <w:t>estenográfico</w:t>
      </w:r>
      <w:r w:rsidR="0046255A">
        <w:rPr>
          <w:lang w:val="es-CR"/>
        </w:rPr>
        <w:t xml:space="preserve"> mediante la </w:t>
      </w:r>
      <w:r>
        <w:rPr>
          <w:lang w:val="es-CR"/>
        </w:rPr>
        <w:t>t</w:t>
      </w:r>
      <w:r w:rsidRPr="009F53F8">
        <w:rPr>
          <w:lang w:val="es-CR"/>
        </w:rPr>
        <w:t>écnica</w:t>
      </w:r>
      <w:r w:rsidR="009F53F8" w:rsidRPr="009F53F8">
        <w:rPr>
          <w:lang w:val="es-CR"/>
        </w:rPr>
        <w:t xml:space="preserve"> de </w:t>
      </w:r>
      <w:r w:rsidR="0046255A">
        <w:rPr>
          <w:lang w:val="es-CR"/>
        </w:rPr>
        <w:t>Enmascaramiento con Eco para señ</w:t>
      </w:r>
      <w:r w:rsidR="009F53F8" w:rsidRPr="009F53F8">
        <w:rPr>
          <w:lang w:val="es-CR"/>
        </w:rPr>
        <w:t>ales digitales de audio,</w:t>
      </w:r>
    </w:p>
    <w:p w:rsidR="0046255A" w:rsidRDefault="009F53F8" w:rsidP="009F53F8">
      <w:pPr>
        <w:rPr>
          <w:lang w:val="es-CR"/>
        </w:rPr>
      </w:pPr>
      <w:r w:rsidRPr="009F53F8">
        <w:rPr>
          <w:lang w:val="es-CR"/>
        </w:rPr>
        <w:t>utilizando los conceptos y herramientas estudiadas hasta el momento</w:t>
      </w:r>
      <w:r w:rsidR="0046255A">
        <w:rPr>
          <w:lang w:val="es-CR"/>
        </w:rPr>
        <w:t>.</w:t>
      </w:r>
    </w:p>
    <w:p w:rsidR="0046255A" w:rsidRDefault="0046255A" w:rsidP="009F53F8">
      <w:pPr>
        <w:rPr>
          <w:lang w:val="es-CR"/>
        </w:rPr>
      </w:pPr>
    </w:p>
    <w:p w:rsidR="0046255A" w:rsidRDefault="0046255A">
      <w:pPr>
        <w:rPr>
          <w:lang w:val="es-CR"/>
        </w:rPr>
      </w:pPr>
      <w:r>
        <w:rPr>
          <w:lang w:val="es-CR"/>
        </w:rPr>
        <w:br w:type="page"/>
      </w:r>
    </w:p>
    <w:p w:rsidR="0046255A" w:rsidRDefault="0046255A">
      <w:pPr>
        <w:rPr>
          <w:lang w:val="es-CR"/>
        </w:rPr>
      </w:pPr>
      <w:r>
        <w:rPr>
          <w:lang w:val="es-CR"/>
        </w:rPr>
        <w:lastRenderedPageBreak/>
        <w:br w:type="page"/>
      </w:r>
    </w:p>
    <w:p w:rsidR="0046255A" w:rsidRDefault="0046255A">
      <w:pPr>
        <w:rPr>
          <w:lang w:val="es-CR"/>
        </w:rPr>
      </w:pPr>
      <w:r>
        <w:rPr>
          <w:lang w:val="es-CR"/>
        </w:rPr>
        <w:lastRenderedPageBreak/>
        <w:br w:type="page"/>
      </w:r>
    </w:p>
    <w:p w:rsidR="0046255A" w:rsidRDefault="00FD1C21" w:rsidP="00221000">
      <w:pPr>
        <w:pStyle w:val="Heading1"/>
        <w:rPr>
          <w:lang w:val="es-CR"/>
        </w:rPr>
      </w:pPr>
      <w:bookmarkStart w:id="1" w:name="_Toc528401347"/>
      <w:r>
        <w:rPr>
          <w:lang w:val="es-CR"/>
        </w:rPr>
        <w:lastRenderedPageBreak/>
        <w:t>Metodología</w:t>
      </w:r>
      <w:bookmarkEnd w:id="1"/>
    </w:p>
    <w:p w:rsidR="00FD1C21" w:rsidRDefault="00FD1C21" w:rsidP="00FD1C21">
      <w:pPr>
        <w:rPr>
          <w:lang w:val="es-CR"/>
        </w:rPr>
      </w:pPr>
    </w:p>
    <w:p w:rsidR="00FD1C21" w:rsidRDefault="00FD1C21" w:rsidP="00FD1C21">
      <w:pPr>
        <w:rPr>
          <w:lang w:val="es-CR"/>
        </w:rPr>
      </w:pPr>
      <w:r>
        <w:rPr>
          <w:lang w:val="es-CR"/>
        </w:rPr>
        <w:t>Para la implementación del algoritmo deseado se utilizó el siguiente sistema</w:t>
      </w:r>
    </w:p>
    <w:p w:rsidR="00FD1C21" w:rsidRDefault="00FD1C21" w:rsidP="00FD1C21">
      <w:pPr>
        <w:rPr>
          <w:lang w:val="es-CR"/>
        </w:rPr>
      </w:pPr>
    </w:p>
    <w:p w:rsidR="00FD1C21" w:rsidRDefault="00FD1C21">
      <w:pPr>
        <w:rPr>
          <w:lang w:val="es-CR"/>
        </w:rPr>
      </w:pPr>
      <w:r>
        <w:rPr>
          <w:lang w:val="es-CR"/>
        </w:rPr>
        <w:br w:type="page"/>
      </w:r>
    </w:p>
    <w:p w:rsidR="00FD1C21" w:rsidRDefault="00FD1C21" w:rsidP="00FD1C21">
      <w:pPr>
        <w:pStyle w:val="Heading1"/>
        <w:rPr>
          <w:lang w:val="es-CR"/>
        </w:rPr>
      </w:pPr>
      <w:bookmarkStart w:id="2" w:name="_Toc528401348"/>
      <w:r>
        <w:rPr>
          <w:lang w:val="es-CR"/>
        </w:rPr>
        <w:lastRenderedPageBreak/>
        <w:t>Análisis de Resulta</w:t>
      </w:r>
      <w:bookmarkStart w:id="3" w:name="_GoBack"/>
      <w:bookmarkEnd w:id="3"/>
      <w:r>
        <w:rPr>
          <w:lang w:val="es-CR"/>
        </w:rPr>
        <w:t>dos</w:t>
      </w:r>
      <w:bookmarkEnd w:id="2"/>
    </w:p>
    <w:p w:rsidR="00FD1C21" w:rsidRDefault="00FD1C21" w:rsidP="00FD1C21">
      <w:pPr>
        <w:rPr>
          <w:lang w:val="es-CR"/>
        </w:rPr>
      </w:pPr>
    </w:p>
    <w:p w:rsidR="00FD1C21" w:rsidRDefault="00FD1C21" w:rsidP="00FD1C21">
      <w:pPr>
        <w:rPr>
          <w:lang w:val="es-CR"/>
        </w:rPr>
      </w:pPr>
      <w:r>
        <w:rPr>
          <w:lang w:val="es-CR"/>
        </w:rPr>
        <w:t>TBD……</w:t>
      </w:r>
    </w:p>
    <w:p w:rsidR="00FD1C21" w:rsidRDefault="00FD1C21" w:rsidP="00FD1C21">
      <w:pPr>
        <w:rPr>
          <w:lang w:val="es-CR"/>
        </w:rPr>
      </w:pPr>
    </w:p>
    <w:p w:rsidR="00FD1C21" w:rsidRDefault="00FD1C21">
      <w:pPr>
        <w:rPr>
          <w:lang w:val="es-CR"/>
        </w:rPr>
      </w:pPr>
      <w:r>
        <w:rPr>
          <w:lang w:val="es-CR"/>
        </w:rPr>
        <w:br w:type="page"/>
      </w:r>
    </w:p>
    <w:p w:rsidR="00FD1C21" w:rsidRDefault="00FD1C21" w:rsidP="00FD1C21">
      <w:pPr>
        <w:pStyle w:val="Heading1"/>
        <w:rPr>
          <w:lang w:val="es-CR"/>
        </w:rPr>
      </w:pPr>
      <w:bookmarkStart w:id="4" w:name="_Toc528401349"/>
      <w:r>
        <w:rPr>
          <w:lang w:val="es-CR"/>
        </w:rPr>
        <w:lastRenderedPageBreak/>
        <w:t>Conclusiones</w:t>
      </w:r>
      <w:bookmarkEnd w:id="4"/>
    </w:p>
    <w:p w:rsidR="00FD1C21" w:rsidRDefault="00FD1C21" w:rsidP="00FD1C21">
      <w:pPr>
        <w:rPr>
          <w:lang w:val="es-CR"/>
        </w:rPr>
      </w:pPr>
    </w:p>
    <w:p w:rsidR="00FD1C21" w:rsidRDefault="00FD1C21" w:rsidP="00FD1C21">
      <w:pPr>
        <w:rPr>
          <w:lang w:val="es-CR"/>
        </w:rPr>
      </w:pPr>
      <w:r>
        <w:rPr>
          <w:lang w:val="es-CR"/>
        </w:rPr>
        <w:t>No sirve para nada….</w:t>
      </w:r>
    </w:p>
    <w:p w:rsidR="00FD1C21" w:rsidRDefault="00FD1C21" w:rsidP="00FD1C21">
      <w:pPr>
        <w:rPr>
          <w:lang w:val="es-CR"/>
        </w:rPr>
      </w:pPr>
    </w:p>
    <w:p w:rsidR="00FD1C21" w:rsidRDefault="00FD1C21">
      <w:pPr>
        <w:rPr>
          <w:lang w:val="es-CR"/>
        </w:rPr>
      </w:pPr>
      <w:r>
        <w:rPr>
          <w:lang w:val="es-CR"/>
        </w:rPr>
        <w:br w:type="page"/>
      </w:r>
    </w:p>
    <w:p w:rsidR="00FD1C21" w:rsidRDefault="00FD1C21" w:rsidP="00FD1C21">
      <w:pPr>
        <w:pStyle w:val="Heading1"/>
        <w:rPr>
          <w:lang w:val="es-CR"/>
        </w:rPr>
      </w:pPr>
      <w:bookmarkStart w:id="5" w:name="_Toc528401350"/>
      <w:r>
        <w:rPr>
          <w:lang w:val="es-CR"/>
        </w:rPr>
        <w:lastRenderedPageBreak/>
        <w:t>Referencias</w:t>
      </w:r>
      <w:bookmarkEnd w:id="5"/>
    </w:p>
    <w:p w:rsidR="00FD1C21" w:rsidRDefault="00FD1C21" w:rsidP="00FD1C21">
      <w:pPr>
        <w:rPr>
          <w:lang w:val="es-CR"/>
        </w:rPr>
      </w:pPr>
    </w:p>
    <w:p w:rsidR="00FD1C21" w:rsidRDefault="00FD1C21" w:rsidP="00FD1C21">
      <w:pPr>
        <w:rPr>
          <w:lang w:val="es-CR"/>
        </w:rPr>
      </w:pPr>
      <w:r>
        <w:rPr>
          <w:lang w:val="es-CR"/>
        </w:rPr>
        <w:t>No hay</w:t>
      </w:r>
    </w:p>
    <w:p w:rsidR="00FD1C21" w:rsidRPr="00FD1C21" w:rsidRDefault="00FD1C21" w:rsidP="00FD1C21">
      <w:pPr>
        <w:rPr>
          <w:lang w:val="es-CR"/>
        </w:rPr>
      </w:pPr>
    </w:p>
    <w:sectPr w:rsidR="00FD1C21" w:rsidRPr="00FD1C21" w:rsidSect="00553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0C7" w:rsidRDefault="00DF70C7" w:rsidP="00881452">
      <w:r>
        <w:separator/>
      </w:r>
    </w:p>
  </w:endnote>
  <w:endnote w:type="continuationSeparator" w:id="0">
    <w:p w:rsidR="00DF70C7" w:rsidRDefault="00DF70C7" w:rsidP="0088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452" w:rsidRDefault="00881452"/>
  <w:tbl>
    <w:tblPr>
      <w:tblStyle w:val="TableGrid"/>
      <w:tblW w:w="903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6503"/>
      <w:gridCol w:w="1276"/>
    </w:tblGrid>
    <w:tr w:rsidR="00881452" w:rsidRPr="00B07D1A" w:rsidTr="00EB7270">
      <w:tc>
        <w:tcPr>
          <w:tcW w:w="1260" w:type="dxa"/>
        </w:tcPr>
        <w:p w:rsidR="00881452" w:rsidRPr="00B07D1A" w:rsidRDefault="00881452" w:rsidP="00881452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Proyecto 1</w:t>
          </w:r>
        </w:p>
      </w:tc>
      <w:tc>
        <w:tcPr>
          <w:tcW w:w="6503" w:type="dxa"/>
        </w:tcPr>
        <w:p w:rsidR="000F5614" w:rsidRPr="00B07D1A" w:rsidRDefault="000F5614" w:rsidP="000F5614">
          <w:pPr>
            <w:pStyle w:val="Foot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MP6</w:t>
          </w:r>
          <w:r w:rsidR="00FD1C21">
            <w:rPr>
              <w:rFonts w:ascii="Times New Roman" w:hAnsi="Times New Roman" w:cs="Times New Roman"/>
              <w:sz w:val="20"/>
              <w:szCs w:val="20"/>
            </w:rPr>
            <w:t>104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Q3 2018</w:t>
          </w:r>
        </w:p>
      </w:tc>
      <w:tc>
        <w:tcPr>
          <w:tcW w:w="1276" w:type="dxa"/>
        </w:tcPr>
        <w:p w:rsidR="00881452" w:rsidRPr="00B07D1A" w:rsidRDefault="00881452" w:rsidP="00881452">
          <w:pPr>
            <w:pStyle w:val="Foot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B07D1A">
            <w:rPr>
              <w:rFonts w:ascii="Times New Roman" w:hAnsi="Times New Roman" w:cs="Times New Roman"/>
              <w:sz w:val="20"/>
              <w:szCs w:val="20"/>
            </w:rPr>
            <w:t xml:space="preserve">Pág. </w:t>
          </w:r>
          <w:r w:rsidRPr="00B07D1A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B07D1A">
            <w:rPr>
              <w:rFonts w:ascii="Times New Roman" w:hAnsi="Times New Roman" w:cs="Times New Roman"/>
              <w:sz w:val="20"/>
              <w:szCs w:val="20"/>
            </w:rPr>
            <w:instrText xml:space="preserve"> PAGE   \* MERGEFORMAT </w:instrText>
          </w:r>
          <w:r w:rsidRPr="00B07D1A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553F21">
            <w:rPr>
              <w:rFonts w:ascii="Times New Roman" w:hAnsi="Times New Roman" w:cs="Times New Roman"/>
              <w:noProof/>
              <w:sz w:val="20"/>
              <w:szCs w:val="20"/>
            </w:rPr>
            <w:t>9</w:t>
          </w:r>
          <w:r w:rsidRPr="00B07D1A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B07D1A">
            <w:rPr>
              <w:rFonts w:ascii="Times New Roman" w:hAnsi="Times New Roman" w:cs="Times New Roman"/>
              <w:sz w:val="20"/>
              <w:szCs w:val="20"/>
            </w:rPr>
            <w:t xml:space="preserve"> de </w:t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instrText xml:space="preserve"> NUMPAGES   \* MERGEFORMAT </w:instrText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fldChar w:fldCharType="separate"/>
          </w:r>
          <w:r w:rsidR="00553F21">
            <w:rPr>
              <w:rFonts w:ascii="Times New Roman" w:hAnsi="Times New Roman" w:cs="Times New Roman"/>
              <w:noProof/>
              <w:sz w:val="20"/>
              <w:szCs w:val="20"/>
            </w:rPr>
            <w:t>9</w:t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fldChar w:fldCharType="end"/>
          </w:r>
        </w:p>
      </w:tc>
    </w:tr>
  </w:tbl>
  <w:p w:rsidR="00881452" w:rsidRDefault="00881452" w:rsidP="00881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0C7" w:rsidRDefault="00DF70C7" w:rsidP="00881452">
      <w:r>
        <w:separator/>
      </w:r>
    </w:p>
  </w:footnote>
  <w:footnote w:type="continuationSeparator" w:id="0">
    <w:p w:rsidR="00DF70C7" w:rsidRDefault="00DF70C7" w:rsidP="00881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310"/>
    </w:tblGrid>
    <w:tr w:rsidR="00881452" w:rsidRPr="00881452" w:rsidTr="00EB7270">
      <w:trPr>
        <w:trHeight w:val="1129"/>
      </w:trPr>
      <w:tc>
        <w:tcPr>
          <w:tcW w:w="1668" w:type="dxa"/>
        </w:tcPr>
        <w:p w:rsidR="00881452" w:rsidRPr="00641568" w:rsidRDefault="00881452" w:rsidP="00881452">
          <w:pPr>
            <w:pStyle w:val="Header"/>
            <w:rPr>
              <w:rFonts w:ascii="Times New Roman" w:hAnsi="Times New Roman" w:cs="Times New Roman"/>
              <w:lang w:val="en-US"/>
            </w:rPr>
          </w:pPr>
          <w:r w:rsidRPr="00641568">
            <w:rPr>
              <w:rFonts w:ascii="Times New Roman" w:hAnsi="Times New Roman" w:cs="Times New Roman"/>
              <w:noProof/>
              <w:lang w:val="en-US"/>
            </w:rPr>
            <w:drawing>
              <wp:inline distT="0" distB="0" distL="0" distR="0" wp14:anchorId="4EF26680" wp14:editId="44532852">
                <wp:extent cx="665443" cy="650824"/>
                <wp:effectExtent l="19050" t="0" r="1307" b="0"/>
                <wp:docPr id="1" name="Picture 1" descr="C:\Users\Ricardo\Documents\TEC\Docencia\Maestría\General\logo-TEC_anteri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icardo\Documents\TEC\Docencia\Maestría\General\logo-TEC_anteri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003" cy="6513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0" w:type="dxa"/>
        </w:tcPr>
        <w:p w:rsidR="00881452" w:rsidRPr="00641568" w:rsidRDefault="00881452" w:rsidP="00881452">
          <w:pPr>
            <w:pageBreakBefore/>
            <w:tabs>
              <w:tab w:val="left" w:pos="2419"/>
            </w:tabs>
            <w:jc w:val="right"/>
            <w:rPr>
              <w:sz w:val="10"/>
              <w:szCs w:val="10"/>
            </w:rPr>
          </w:pPr>
        </w:p>
        <w:p w:rsidR="00881452" w:rsidRPr="00641568" w:rsidRDefault="00881452" w:rsidP="00881452">
          <w:pPr>
            <w:pageBreakBefore/>
            <w:tabs>
              <w:tab w:val="left" w:pos="2419"/>
            </w:tabs>
            <w:jc w:val="right"/>
            <w:rPr>
              <w:sz w:val="20"/>
              <w:szCs w:val="20"/>
            </w:rPr>
          </w:pPr>
          <w:r w:rsidRPr="00641568">
            <w:rPr>
              <w:sz w:val="20"/>
              <w:szCs w:val="20"/>
            </w:rPr>
            <w:t>Instituto Tecnológico de Costa Rica</w:t>
          </w:r>
        </w:p>
        <w:p w:rsidR="00881452" w:rsidRPr="00641568" w:rsidRDefault="00881452" w:rsidP="00881452">
          <w:pPr>
            <w:tabs>
              <w:tab w:val="left" w:pos="2419"/>
            </w:tabs>
            <w:jc w:val="right"/>
            <w:rPr>
              <w:sz w:val="20"/>
              <w:szCs w:val="20"/>
            </w:rPr>
          </w:pPr>
          <w:r w:rsidRPr="00641568">
            <w:rPr>
              <w:sz w:val="20"/>
              <w:szCs w:val="20"/>
            </w:rPr>
            <w:t>Escuela de Ingeniería Electrónica</w:t>
          </w:r>
        </w:p>
        <w:p w:rsidR="00881452" w:rsidRDefault="00881452" w:rsidP="00881452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41568">
            <w:rPr>
              <w:rFonts w:ascii="Times New Roman" w:hAnsi="Times New Roman" w:cs="Times New Roman"/>
              <w:sz w:val="20"/>
              <w:szCs w:val="20"/>
            </w:rPr>
            <w:t>Carrera de Maestría en Electrónica</w:t>
          </w:r>
        </w:p>
        <w:p w:rsidR="00881452" w:rsidRPr="00641568" w:rsidRDefault="00881452" w:rsidP="00881452">
          <w:pPr>
            <w:pStyle w:val="Head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Procesamiento Digital de Señales</w:t>
          </w:r>
        </w:p>
      </w:tc>
    </w:tr>
  </w:tbl>
  <w:p w:rsidR="00881452" w:rsidRPr="00881452" w:rsidRDefault="00881452" w:rsidP="00881452">
    <w:pPr>
      <w:pStyle w:val="Header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5B080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52"/>
    <w:rsid w:val="000F5614"/>
    <w:rsid w:val="00221000"/>
    <w:rsid w:val="0046255A"/>
    <w:rsid w:val="00553F21"/>
    <w:rsid w:val="00645252"/>
    <w:rsid w:val="006D3D74"/>
    <w:rsid w:val="00700286"/>
    <w:rsid w:val="0083569A"/>
    <w:rsid w:val="00881452"/>
    <w:rsid w:val="009F53F8"/>
    <w:rsid w:val="00A9204E"/>
    <w:rsid w:val="00DF70C7"/>
    <w:rsid w:val="00FD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BA3D"/>
  <w15:chartTrackingRefBased/>
  <w15:docId w15:val="{21874590-E98C-4A06-952E-3E7DD2BA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numPr>
        <w:numId w:val="24"/>
      </w:numPr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numPr>
        <w:ilvl w:val="1"/>
        <w:numId w:val="24"/>
      </w:numPr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81452"/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53F8"/>
  </w:style>
  <w:style w:type="paragraph" w:styleId="TOCHeading">
    <w:name w:val="TOC Heading"/>
    <w:basedOn w:val="Heading1"/>
    <w:next w:val="Normal"/>
    <w:uiPriority w:val="39"/>
    <w:unhideWhenUsed/>
    <w:qFormat/>
    <w:rsid w:val="000F5614"/>
    <w:pPr>
      <w:numPr>
        <w:numId w:val="0"/>
      </w:num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F56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rera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497D9-F646-44F7-AF75-C22F9549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86</TotalTime>
  <Pages>9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Herrera</dc:creator>
  <cp:keywords/>
  <dc:description/>
  <cp:lastModifiedBy>Diego Herrera</cp:lastModifiedBy>
  <cp:revision>3</cp:revision>
  <dcterms:created xsi:type="dcterms:W3CDTF">2018-10-27T15:07:00Z</dcterms:created>
  <dcterms:modified xsi:type="dcterms:W3CDTF">2018-10-27T17:07:00Z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